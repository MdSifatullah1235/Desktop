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3E25" w14:textId="7ABFC88C" w:rsidR="00A9204E" w:rsidRPr="00676652" w:rsidRDefault="00A9204E" w:rsidP="00676652"/>
    <w:sectPr w:rsidR="00A9204E" w:rsidRPr="0067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5503645">
    <w:abstractNumId w:val="19"/>
  </w:num>
  <w:num w:numId="2" w16cid:durableId="1901095724">
    <w:abstractNumId w:val="12"/>
  </w:num>
  <w:num w:numId="3" w16cid:durableId="350035006">
    <w:abstractNumId w:val="10"/>
  </w:num>
  <w:num w:numId="4" w16cid:durableId="812524372">
    <w:abstractNumId w:val="21"/>
  </w:num>
  <w:num w:numId="5" w16cid:durableId="523787943">
    <w:abstractNumId w:val="13"/>
  </w:num>
  <w:num w:numId="6" w16cid:durableId="55129662">
    <w:abstractNumId w:val="16"/>
  </w:num>
  <w:num w:numId="7" w16cid:durableId="1030567543">
    <w:abstractNumId w:val="18"/>
  </w:num>
  <w:num w:numId="8" w16cid:durableId="220289440">
    <w:abstractNumId w:val="9"/>
  </w:num>
  <w:num w:numId="9" w16cid:durableId="779030707">
    <w:abstractNumId w:val="7"/>
  </w:num>
  <w:num w:numId="10" w16cid:durableId="1775200601">
    <w:abstractNumId w:val="6"/>
  </w:num>
  <w:num w:numId="11" w16cid:durableId="891580337">
    <w:abstractNumId w:val="5"/>
  </w:num>
  <w:num w:numId="12" w16cid:durableId="419523037">
    <w:abstractNumId w:val="4"/>
  </w:num>
  <w:num w:numId="13" w16cid:durableId="1306857894">
    <w:abstractNumId w:val="8"/>
  </w:num>
  <w:num w:numId="14" w16cid:durableId="67461859">
    <w:abstractNumId w:val="3"/>
  </w:num>
  <w:num w:numId="15" w16cid:durableId="1363751530">
    <w:abstractNumId w:val="2"/>
  </w:num>
  <w:num w:numId="16" w16cid:durableId="1504083901">
    <w:abstractNumId w:val="1"/>
  </w:num>
  <w:num w:numId="17" w16cid:durableId="805244898">
    <w:abstractNumId w:val="0"/>
  </w:num>
  <w:num w:numId="18" w16cid:durableId="466704029">
    <w:abstractNumId w:val="14"/>
  </w:num>
  <w:num w:numId="19" w16cid:durableId="1260867740">
    <w:abstractNumId w:val="15"/>
  </w:num>
  <w:num w:numId="20" w16cid:durableId="353195847">
    <w:abstractNumId w:val="20"/>
  </w:num>
  <w:num w:numId="21" w16cid:durableId="1345127227">
    <w:abstractNumId w:val="17"/>
  </w:num>
  <w:num w:numId="22" w16cid:durableId="1497839733">
    <w:abstractNumId w:val="11"/>
  </w:num>
  <w:num w:numId="23" w16cid:durableId="9544048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2"/>
    <w:rsid w:val="00645252"/>
    <w:rsid w:val="006766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F52"/>
  <w15:chartTrackingRefBased/>
  <w15:docId w15:val="{3F8E3005-5840-4BF7-8FD7-564FA24F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11E951ED-53EC-4887-9FD9-044EC33C840F%7d\%7b4120B8DC-B203-4579-B36C-19575067360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{4120B8DC-B203-4579-B36C-19575067360D}tf02786999_win32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Sifat md</cp:lastModifiedBy>
  <cp:revision>1</cp:revision>
  <dcterms:created xsi:type="dcterms:W3CDTF">2024-09-11T04:52:00Z</dcterms:created>
  <dcterms:modified xsi:type="dcterms:W3CDTF">2024-09-11T04:53:00Z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